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left="0" w:right="0" w:hanging="0"/>
        <w:jc w:val="center"/>
        <w:rPr/>
      </w:pPr>
      <w:r>
        <w:rPr>
          <w:rFonts w:eastAsia="Geneva" w:cs="Geneva"/>
          <w:b/>
          <w:bCs/>
          <w:color w:val="000000"/>
          <w:sz w:val="28"/>
          <w:szCs w:val="24"/>
        </w:rPr>
        <w:t xml:space="preserve">PCPF Lab </w:t>
      </w:r>
    </w:p>
    <w:p>
      <w:pPr>
        <w:pStyle w:val="Normal"/>
        <w:bidi w:val="0"/>
        <w:spacing w:lineRule="auto" w:line="240" w:before="0" w:after="0"/>
        <w:ind w:left="0" w:right="0" w:hanging="0"/>
        <w:jc w:val="center"/>
        <w:rPr/>
      </w:pPr>
      <w:r>
        <w:rPr>
          <w:rFonts w:eastAsia="Geneva" w:cs="Geneva"/>
          <w:b/>
          <w:bCs/>
          <w:color w:val="000000"/>
          <w:sz w:val="28"/>
          <w:szCs w:val="24"/>
        </w:rPr>
        <w:t>Lab Assignment number 0</w:t>
      </w:r>
      <w:r>
        <w:rPr>
          <w:rFonts w:eastAsia="Geneva" w:cs="Geneva"/>
          <w:b/>
          <w:bCs/>
          <w:color w:val="000000"/>
          <w:sz w:val="28"/>
          <w:szCs w:val="24"/>
        </w:rPr>
        <w:t>6</w:t>
      </w:r>
    </w:p>
    <w:p>
      <w:pPr>
        <w:pStyle w:val="Normal"/>
        <w:bidi w:val="0"/>
        <w:spacing w:lineRule="auto" w:line="240" w:before="0" w:after="0"/>
        <w:ind w:left="0" w:right="0" w:hanging="0"/>
        <w:jc w:val="left"/>
        <w:rPr>
          <w:rFonts w:ascii="Times New Roman" w:hAnsi="Times New Roman" w:eastAsia="Geneva" w:cs="Geneva"/>
          <w:b/>
          <w:b/>
          <w:bCs/>
          <w:color w:val="000000"/>
          <w:sz w:val="28"/>
          <w:szCs w:val="24"/>
        </w:rPr>
      </w:pPr>
      <w:r>
        <w:rPr>
          <w:rFonts w:eastAsia="Geneva" w:cs="Geneva"/>
          <w:b/>
          <w:bCs/>
          <w:color w:val="000000"/>
          <w:sz w:val="28"/>
          <w:szCs w:val="24"/>
        </w:rPr>
      </w:r>
    </w:p>
    <w:p>
      <w:pPr>
        <w:pStyle w:val="Normal"/>
        <w:bidi w:val="0"/>
        <w:spacing w:lineRule="auto" w:line="240" w:before="0" w:after="0"/>
        <w:ind w:left="0" w:right="0" w:hanging="0"/>
        <w:jc w:val="left"/>
        <w:rPr/>
      </w:pPr>
      <w:r>
        <w:rPr>
          <w:rFonts w:eastAsia="Geneva" w:cs="Geneva"/>
          <w:b/>
          <w:bCs/>
          <w:color w:val="000000"/>
          <w:position w:val="-1"/>
          <w:sz w:val="28"/>
          <w:szCs w:val="24"/>
        </w:rPr>
        <w:t xml:space="preserve">Name: </w:t>
      </w:r>
      <w:r>
        <w:rPr>
          <w:rFonts w:eastAsia="Geneva" w:cs="Geneva"/>
          <w:b w:val="false"/>
          <w:bCs w:val="false"/>
          <w:color w:val="000000"/>
          <w:position w:val="-1"/>
          <w:sz w:val="24"/>
          <w:szCs w:val="24"/>
        </w:rPr>
        <w:t>Aamir Ansari</w:t>
        <w:tab/>
        <w:tab/>
        <w:t xml:space="preserve">        </w:t>
      </w:r>
      <w:r>
        <w:rPr>
          <w:rFonts w:eastAsia="Geneva" w:cs="Geneva"/>
          <w:b/>
          <w:bCs/>
          <w:color w:val="000000"/>
          <w:position w:val="-1"/>
          <w:sz w:val="28"/>
          <w:szCs w:val="24"/>
        </w:rPr>
        <w:t xml:space="preserve">Batch: </w:t>
      </w:r>
      <w:r>
        <w:rPr>
          <w:rFonts w:eastAsia="Geneva" w:cs="Geneva"/>
          <w:b w:val="false"/>
          <w:bCs w:val="false"/>
          <w:color w:val="000000"/>
          <w:position w:val="-1"/>
          <w:sz w:val="24"/>
          <w:szCs w:val="24"/>
        </w:rPr>
        <w:t>A</w:t>
        <w:tab/>
        <w:tab/>
        <w:tab/>
        <w:tab/>
        <w:t xml:space="preserve">    </w:t>
      </w:r>
      <w:r>
        <w:rPr>
          <w:rFonts w:eastAsia="Geneva" w:cs="Geneva"/>
          <w:b/>
          <w:bCs/>
          <w:color w:val="000000"/>
          <w:position w:val="-1"/>
          <w:sz w:val="28"/>
          <w:szCs w:val="24"/>
        </w:rPr>
        <w:t xml:space="preserve">Roll </w:t>
      </w:r>
      <w:r>
        <w:rPr>
          <w:rFonts w:eastAsia="Geneva" w:cs="Geneva"/>
          <w:b w:val="false"/>
          <w:bCs w:val="false"/>
          <w:color w:val="000000"/>
          <w:position w:val="-1"/>
          <w:sz w:val="24"/>
          <w:szCs w:val="24"/>
        </w:rPr>
        <w:t>no. 01</w:t>
      </w:r>
    </w:p>
    <w:p>
      <w:pPr>
        <w:pStyle w:val="Normal"/>
        <w:spacing w:lineRule="exact" w:line="260" w:before="9" w:after="0"/>
        <w:jc w:val="left"/>
        <w:rPr>
          <w:sz w:val="26"/>
          <w:szCs w:val="26"/>
        </w:rPr>
      </w:pPr>
      <w:r>
        <w:rPr>
          <w:sz w:val="26"/>
          <w:szCs w:val="26"/>
        </w:rPr>
      </w:r>
    </w:p>
    <w:p>
      <w:pPr>
        <w:pStyle w:val="Normal"/>
        <w:ind w:left="120" w:right="2639" w:hanging="0"/>
        <w:jc w:val="left"/>
        <w:rPr/>
      </w:pPr>
      <w:r>
        <w:rPr>
          <w:b/>
          <w:sz w:val="28"/>
          <w:szCs w:val="24"/>
        </w:rPr>
        <w:t xml:space="preserve">Aim: </w:t>
      </w:r>
      <w:r>
        <w:rPr>
          <w:sz w:val="24"/>
          <w:szCs w:val="24"/>
        </w:rPr>
        <w:t>To study and implement pattern Matching and Case in haskell.</w:t>
      </w:r>
    </w:p>
    <w:p>
      <w:pPr>
        <w:pStyle w:val="Normal"/>
        <w:spacing w:lineRule="exact" w:line="240" w:before="2" w:after="0"/>
        <w:jc w:val="left"/>
        <w:rPr>
          <w:sz w:val="24"/>
          <w:szCs w:val="24"/>
        </w:rPr>
      </w:pPr>
      <w:r>
        <w:rPr>
          <w:sz w:val="24"/>
          <w:szCs w:val="24"/>
        </w:rPr>
      </w:r>
    </w:p>
    <w:p>
      <w:pPr>
        <w:pStyle w:val="Normal"/>
        <w:spacing w:lineRule="auto" w:line="271"/>
        <w:ind w:left="120" w:right="190" w:hanging="0"/>
        <w:jc w:val="left"/>
        <w:rPr/>
      </w:pPr>
      <w:r>
        <w:rPr>
          <w:b/>
          <w:sz w:val="24"/>
          <w:szCs w:val="24"/>
        </w:rPr>
        <w:t>Theory:</w:t>
      </w:r>
      <w:r>
        <w:rPr>
          <w:sz w:val="24"/>
          <w:szCs w:val="24"/>
        </w:rPr>
        <w:t xml:space="preserve"> Pattern matching is a mechanism for checking a value against a pattern. A successful match can also deconstruct a value into its constituent parts. It is a more powerful version of the switch statement in Java and it can likewise be used in place of a series of if/else statements.</w:t>
      </w:r>
    </w:p>
    <w:p>
      <w:pPr>
        <w:pStyle w:val="Normal"/>
        <w:spacing w:lineRule="exact" w:line="200" w:before="8" w:after="0"/>
        <w:jc w:val="left"/>
        <w:rPr/>
      </w:pPr>
      <w:r>
        <w:rPr/>
      </w:r>
    </w:p>
    <w:p>
      <w:pPr>
        <w:pStyle w:val="Normal"/>
        <w:spacing w:lineRule="auto" w:line="271"/>
        <w:ind w:left="120" w:right="71" w:hanging="0"/>
        <w:jc w:val="left"/>
        <w:rPr/>
      </w:pPr>
      <w:r>
        <w:rPr>
          <w:sz w:val="24"/>
          <w:szCs w:val="24"/>
        </w:rPr>
        <w:t>For example, if [1, 2] is matched against [0, bot], then 1 fails to match 0, so the result is a failed match. (Recall that bot, defined earlier, is a variable bound to _|_.) But if [1, 2] is matched against [bot, 0], then matching 1 against bot causes divergence (i.e. _|_).</w:t>
      </w:r>
    </w:p>
    <w:p>
      <w:pPr>
        <w:pStyle w:val="Normal"/>
        <w:spacing w:lineRule="exact" w:line="200" w:before="6" w:after="0"/>
        <w:jc w:val="left"/>
        <w:rPr/>
      </w:pPr>
      <w:r>
        <w:rPr/>
      </w:r>
    </w:p>
    <w:p>
      <w:pPr>
        <w:pStyle w:val="Normal"/>
        <w:spacing w:lineRule="auto" w:line="276"/>
        <w:ind w:left="120" w:right="337" w:hanging="0"/>
        <w:jc w:val="left"/>
        <w:rPr/>
      </w:pPr>
      <w:r>
        <w:rPr>
          <w:sz w:val="24"/>
          <w:szCs w:val="24"/>
        </w:rPr>
        <w:t>The other twist to this set of rules is that top-level patterns may also have a Boolean guard, as in this definition of a function that forms an abstract version of a number's sign:</w:t>
      </w:r>
    </w:p>
    <w:p>
      <w:pPr>
        <w:pStyle w:val="Normal"/>
        <w:spacing w:lineRule="exact" w:line="280"/>
        <w:jc w:val="left"/>
        <w:rPr>
          <w:sz w:val="28"/>
          <w:szCs w:val="28"/>
        </w:rPr>
      </w:pPr>
      <w:r>
        <w:rPr>
          <w:sz w:val="28"/>
          <w:szCs w:val="28"/>
        </w:rPr>
      </w:r>
    </w:p>
    <w:p>
      <w:pPr>
        <w:pStyle w:val="Normal"/>
        <w:ind w:left="120" w:right="7167" w:hanging="0"/>
        <w:jc w:val="left"/>
        <w:rPr/>
      </w:pPr>
      <w:r>
        <w:rPr>
          <w:sz w:val="24"/>
          <w:szCs w:val="24"/>
        </w:rPr>
        <w:t>sign x | x &gt; 0    = 1</w:t>
      </w:r>
    </w:p>
    <w:p>
      <w:pPr>
        <w:pStyle w:val="Normal"/>
        <w:spacing w:before="41" w:after="0"/>
        <w:ind w:left="787" w:hanging="0"/>
        <w:jc w:val="left"/>
        <w:rPr/>
      </w:pPr>
      <w:r>
        <w:rPr>
          <w:sz w:val="24"/>
          <w:szCs w:val="24"/>
        </w:rPr>
        <w:t>| x == 0  = 0</w:t>
      </w:r>
    </w:p>
    <w:p>
      <w:pPr>
        <w:pStyle w:val="Normal"/>
        <w:spacing w:before="36" w:after="0"/>
        <w:ind w:left="749" w:right="7247" w:hanging="0"/>
        <w:jc w:val="left"/>
        <w:rPr/>
      </w:pPr>
      <w:r>
        <w:rPr>
          <w:sz w:val="24"/>
          <w:szCs w:val="24"/>
        </w:rPr>
        <w:t>| x &lt; 0  = -1</w:t>
      </w:r>
    </w:p>
    <w:p>
      <w:pPr>
        <w:pStyle w:val="Normal"/>
        <w:spacing w:lineRule="exact" w:line="280" w:before="6" w:after="0"/>
        <w:jc w:val="left"/>
        <w:rPr>
          <w:sz w:val="28"/>
          <w:szCs w:val="28"/>
        </w:rPr>
      </w:pPr>
      <w:r>
        <w:rPr>
          <w:sz w:val="28"/>
          <w:szCs w:val="28"/>
        </w:rPr>
      </w:r>
      <w:bookmarkStart w:id="0" w:name="_GoBack"/>
      <w:bookmarkStart w:id="1" w:name="_GoBack"/>
      <w:bookmarkEnd w:id="1"/>
    </w:p>
    <w:p>
      <w:pPr>
        <w:pStyle w:val="Normal"/>
        <w:spacing w:lineRule="auto" w:line="271"/>
        <w:ind w:left="120" w:right="59" w:hanging="0"/>
        <w:jc w:val="left"/>
        <w:rPr/>
      </w:pPr>
      <w:r>
        <w:rPr>
          <w:sz w:val="24"/>
          <w:szCs w:val="24"/>
        </w:rPr>
        <w:t>Pattern matching at the function head is compiled, more or less, to case expressions in the function body. Further, your use of case expressions involves pattern matching.</w:t>
      </w:r>
    </w:p>
    <w:p>
      <w:pPr>
        <w:pStyle w:val="Normal"/>
        <w:spacing w:lineRule="exact" w:line="140" w:before="8" w:after="0"/>
        <w:jc w:val="left"/>
        <w:rPr>
          <w:sz w:val="15"/>
          <w:szCs w:val="15"/>
        </w:rPr>
      </w:pPr>
      <w:r>
        <w:rPr>
          <w:sz w:val="15"/>
          <w:szCs w:val="15"/>
        </w:rPr>
      </w:r>
    </w:p>
    <w:p>
      <w:pPr>
        <w:pStyle w:val="Normal"/>
        <w:spacing w:lineRule="exact" w:line="200"/>
        <w:jc w:val="left"/>
        <w:rPr/>
      </w:pPr>
      <w:r>
        <w:rPr/>
      </w:r>
    </w:p>
    <w:p>
      <w:pPr>
        <w:pStyle w:val="Normal"/>
        <w:spacing w:lineRule="exact" w:line="200"/>
        <w:jc w:val="left"/>
        <w:rPr/>
      </w:pPr>
      <w:r>
        <w:rPr/>
      </w:r>
    </w:p>
    <w:p>
      <w:pPr>
        <w:pStyle w:val="Normal"/>
        <w:spacing w:lineRule="auto" w:line="463"/>
        <w:ind w:left="120" w:right="7457" w:hanging="0"/>
        <w:jc w:val="left"/>
        <w:rPr/>
      </w:pPr>
      <w:r>
        <w:rPr>
          <w:sz w:val="24"/>
          <w:szCs w:val="24"/>
        </w:rPr>
        <w:t>-- Pattern Matching not  True  =  False not False = True</w:t>
      </w:r>
    </w:p>
    <w:p>
      <w:pPr>
        <w:pStyle w:val="Normal"/>
        <w:spacing w:lineRule="exact" w:line="200"/>
        <w:jc w:val="left"/>
        <w:rPr/>
      </w:pPr>
      <w:r>
        <w:rPr/>
      </w:r>
    </w:p>
    <w:p>
      <w:pPr>
        <w:pStyle w:val="Normal"/>
        <w:spacing w:lineRule="exact" w:line="280" w:before="13" w:after="0"/>
        <w:jc w:val="left"/>
        <w:rPr>
          <w:sz w:val="28"/>
          <w:szCs w:val="28"/>
        </w:rPr>
      </w:pPr>
      <w:r>
        <w:rPr>
          <w:sz w:val="28"/>
          <w:szCs w:val="28"/>
        </w:rPr>
      </w:r>
    </w:p>
    <w:p>
      <w:pPr>
        <w:pStyle w:val="Normal"/>
        <w:ind w:left="120" w:right="7520" w:hanging="0"/>
        <w:jc w:val="left"/>
        <w:rPr/>
      </w:pPr>
      <w:r>
        <w:rPr>
          <w:sz w:val="24"/>
          <w:szCs w:val="24"/>
        </w:rPr>
        <w:t>-- Case Expression</w:t>
      </w:r>
    </w:p>
    <w:p>
      <w:pPr>
        <w:pStyle w:val="Normal"/>
        <w:spacing w:lineRule="exact" w:line="280" w:before="1" w:after="0"/>
        <w:jc w:val="left"/>
        <w:rPr>
          <w:sz w:val="28"/>
          <w:szCs w:val="28"/>
        </w:rPr>
      </w:pPr>
      <w:r>
        <w:rPr>
          <w:sz w:val="28"/>
          <w:szCs w:val="28"/>
        </w:rPr>
      </w:r>
    </w:p>
    <w:p>
      <w:pPr>
        <w:pStyle w:val="Normal"/>
        <w:ind w:left="120" w:right="6384" w:hanging="0"/>
        <w:jc w:val="left"/>
        <w:rPr/>
      </w:pPr>
      <w:r>
        <w:rPr>
          <w:sz w:val="24"/>
          <w:szCs w:val="24"/>
        </w:rPr>
        <w:t>not x = case x of True -&gt; False</w:t>
      </w:r>
    </w:p>
    <w:p>
      <w:pPr>
        <w:pStyle w:val="Normal"/>
        <w:spacing w:lineRule="exact" w:line="280" w:before="6" w:after="0"/>
        <w:jc w:val="left"/>
        <w:rPr>
          <w:sz w:val="28"/>
          <w:szCs w:val="28"/>
        </w:rPr>
      </w:pPr>
      <w:r>
        <w:rPr>
          <w:sz w:val="28"/>
          <w:szCs w:val="28"/>
        </w:rPr>
      </w:r>
    </w:p>
    <w:p>
      <w:pPr>
        <w:sectPr>
          <w:type w:val="nextPage"/>
          <w:pgSz w:w="11920" w:h="16838"/>
          <w:pgMar w:left="1220" w:right="1200" w:header="0" w:top="1260" w:footer="0" w:bottom="280" w:gutter="0"/>
          <w:pgNumType w:fmt="decimal"/>
          <w:formProt w:val="false"/>
          <w:textDirection w:val="lrTb"/>
          <w:docGrid w:type="default" w:linePitch="100" w:charSpace="8192"/>
        </w:sectPr>
        <w:pStyle w:val="Normal"/>
        <w:ind w:left="1205" w:hanging="0"/>
        <w:jc w:val="left"/>
        <w:rPr/>
      </w:pPr>
      <w:r>
        <w:rPr>
          <w:sz w:val="24"/>
          <w:szCs w:val="24"/>
        </w:rPr>
        <w:t>False -&gt; True</w:t>
      </w:r>
    </w:p>
    <w:p>
      <w:pPr>
        <w:pStyle w:val="Normal"/>
        <w:spacing w:lineRule="exact" w:line="120" w:before="2" w:after="0"/>
        <w:jc w:val="left"/>
        <w:rPr>
          <w:sz w:val="13"/>
          <w:szCs w:val="13"/>
        </w:rPr>
      </w:pPr>
      <w:r>
        <w:rPr>
          <w:sz w:val="13"/>
          <w:szCs w:val="13"/>
        </w:rPr>
      </w:r>
    </w:p>
    <w:p>
      <w:pPr>
        <w:pStyle w:val="Normal"/>
        <w:ind w:left="239" w:right="5854" w:hanging="0"/>
        <w:jc w:val="left"/>
        <w:rPr/>
      </w:pPr>
      <w:r>
        <w:rPr>
          <w:b/>
          <w:sz w:val="24"/>
          <w:szCs w:val="24"/>
        </w:rPr>
        <w:t>PROBLEM STATEMENT 1:</w:t>
      </w:r>
    </w:p>
    <w:p>
      <w:pPr>
        <w:pStyle w:val="Normal"/>
        <w:spacing w:lineRule="exact" w:line="180" w:before="10" w:after="0"/>
        <w:jc w:val="left"/>
        <w:rPr>
          <w:sz w:val="18"/>
          <w:szCs w:val="18"/>
        </w:rPr>
      </w:pPr>
      <w:r>
        <w:rPr>
          <w:sz w:val="18"/>
          <w:szCs w:val="18"/>
        </w:rPr>
      </w:r>
    </w:p>
    <w:p>
      <w:pPr>
        <w:pStyle w:val="Normal"/>
        <w:spacing w:lineRule="auto" w:line="254"/>
        <w:ind w:left="320" w:right="496" w:hanging="0"/>
        <w:jc w:val="left"/>
        <w:rPr/>
      </w:pPr>
      <w:r>
        <w:rPr>
          <w:sz w:val="24"/>
          <w:szCs w:val="24"/>
        </w:rPr>
        <w:t>Write a Haskell program to consider a function safetail that behaves in the same way as tail, except that safetail maps the empty list to the empty list, whereas tail gives an error in this case. Define safetail using:</w:t>
      </w:r>
    </w:p>
    <w:p>
      <w:pPr>
        <w:pStyle w:val="Normal"/>
        <w:spacing w:lineRule="exact" w:line="140" w:before="6" w:after="0"/>
        <w:jc w:val="left"/>
        <w:rPr>
          <w:sz w:val="15"/>
          <w:szCs w:val="15"/>
        </w:rPr>
      </w:pPr>
      <w:r>
        <w:rPr>
          <w:sz w:val="15"/>
          <w:szCs w:val="15"/>
        </w:rPr>
      </w:r>
    </w:p>
    <w:p>
      <w:pPr>
        <w:pStyle w:val="Normal"/>
        <w:ind w:left="402" w:right="5869" w:hanging="0"/>
        <w:jc w:val="left"/>
        <w:rPr/>
      </w:pPr>
      <w:r>
        <w:rPr>
          <w:sz w:val="30"/>
          <w:szCs w:val="30"/>
        </w:rPr>
        <w:t xml:space="preserve">(a) </w:t>
      </w:r>
      <w:r>
        <w:rPr>
          <w:sz w:val="24"/>
          <w:szCs w:val="24"/>
        </w:rPr>
        <w:t>a conditional expression;</w:t>
      </w:r>
    </w:p>
    <w:p>
      <w:pPr>
        <w:pStyle w:val="Normal"/>
        <w:spacing w:lineRule="exact" w:line="160" w:before="3" w:after="0"/>
        <w:jc w:val="left"/>
        <w:rPr>
          <w:sz w:val="17"/>
          <w:szCs w:val="17"/>
        </w:rPr>
      </w:pPr>
      <w:r>
        <w:rPr>
          <w:sz w:val="17"/>
          <w:szCs w:val="17"/>
        </w:rPr>
      </w:r>
    </w:p>
    <w:p>
      <w:pPr>
        <w:pStyle w:val="Normal"/>
        <w:ind w:left="402" w:right="6440" w:hanging="0"/>
        <w:jc w:val="left"/>
        <w:rPr/>
      </w:pPr>
      <w:r>
        <w:rPr>
          <w:sz w:val="30"/>
          <w:szCs w:val="30"/>
        </w:rPr>
        <w:t xml:space="preserve">(b) </w:t>
      </w:r>
      <w:r>
        <w:rPr>
          <w:sz w:val="24"/>
          <w:szCs w:val="24"/>
        </w:rPr>
        <w:t>guarded equations;</w:t>
      </w:r>
    </w:p>
    <w:p>
      <w:pPr>
        <w:pStyle w:val="Normal"/>
        <w:spacing w:lineRule="exact" w:line="160" w:before="9" w:after="0"/>
        <w:jc w:val="left"/>
        <w:rPr>
          <w:sz w:val="16"/>
          <w:szCs w:val="16"/>
        </w:rPr>
      </w:pPr>
      <w:r>
        <w:rPr>
          <w:sz w:val="16"/>
          <w:szCs w:val="16"/>
        </w:rPr>
      </w:r>
    </w:p>
    <w:p>
      <w:pPr>
        <w:pStyle w:val="Normal"/>
        <w:ind w:left="402" w:right="6626" w:hanging="0"/>
        <w:jc w:val="left"/>
        <w:rPr/>
      </w:pPr>
      <w:r>
        <w:rPr>
          <w:sz w:val="30"/>
          <w:szCs w:val="30"/>
        </w:rPr>
        <w:t xml:space="preserve">(c) </w:t>
      </w:r>
      <w:r>
        <w:rPr>
          <w:sz w:val="24"/>
          <w:szCs w:val="24"/>
        </w:rPr>
        <w:t>pattern matching.</w:t>
      </w:r>
    </w:p>
    <w:p>
      <w:pPr>
        <w:pStyle w:val="Normal"/>
        <w:spacing w:lineRule="exact" w:line="140" w:before="1" w:after="0"/>
        <w:jc w:val="left"/>
        <w:rPr>
          <w:sz w:val="15"/>
          <w:szCs w:val="15"/>
        </w:rPr>
      </w:pPr>
      <w:r>
        <w:rPr>
          <w:sz w:val="15"/>
          <w:szCs w:val="15"/>
        </w:rPr>
      </w:r>
    </w:p>
    <w:p>
      <w:pPr>
        <w:pStyle w:val="Normal"/>
        <w:spacing w:lineRule="exact" w:line="200"/>
        <w:jc w:val="left"/>
        <w:rPr/>
      </w:pPr>
      <w:r>
        <w:rPr/>
      </w:r>
    </w:p>
    <w:p>
      <w:pPr>
        <w:pStyle w:val="Normal"/>
        <w:spacing w:lineRule="exact" w:line="200"/>
        <w:jc w:val="left"/>
        <w:rPr/>
      </w:pPr>
      <w:r>
        <w:rPr/>
      </w:r>
    </w:p>
    <w:p>
      <w:pPr>
        <w:pStyle w:val="Normal"/>
        <w:ind w:left="320" w:right="8093" w:hanging="0"/>
        <w:jc w:val="left"/>
        <w:rPr/>
      </w:pPr>
      <w:r>
        <w:rPr>
          <w:sz w:val="24"/>
          <w:szCs w:val="24"/>
        </w:rPr>
        <w:t>CODE:</w:t>
      </w:r>
    </w:p>
    <w:p>
      <w:pPr>
        <w:pStyle w:val="Normal"/>
        <w:spacing w:lineRule="exact" w:line="260" w:before="12" w:after="0"/>
        <w:jc w:val="left"/>
        <w:rPr>
          <w:sz w:val="26"/>
          <w:szCs w:val="26"/>
        </w:rPr>
      </w:pPr>
      <w:r>
        <w:rPr>
          <w:sz w:val="26"/>
          <w:szCs w:val="26"/>
        </w:rPr>
      </w:r>
    </w:p>
    <w:p>
      <w:pPr>
        <w:pStyle w:val="Normal"/>
        <w:ind w:left="763" w:hanging="0"/>
        <w:jc w:val="left"/>
        <w:rPr/>
      </w:pPr>
      <w:r>
        <w:rPr>
          <w:sz w:val="24"/>
          <w:szCs w:val="24"/>
        </w:rPr>
        <w:t>1. Conditional expression;</w:t>
      </w:r>
    </w:p>
    <w:p>
      <w:pPr>
        <w:pStyle w:val="Normal"/>
        <w:spacing w:lineRule="exact" w:line="280" w:before="1" w:after="0"/>
        <w:jc w:val="left"/>
        <w:rPr>
          <w:sz w:val="28"/>
          <w:szCs w:val="28"/>
        </w:rPr>
      </w:pPr>
      <w:r>
        <w:rPr>
          <w:sz w:val="28"/>
          <w:szCs w:val="28"/>
        </w:rPr>
      </w:r>
    </w:p>
    <w:p>
      <w:pPr>
        <w:pStyle w:val="Normal"/>
        <w:ind w:left="1180" w:right="5878" w:firstLine="5"/>
        <w:jc w:val="left"/>
        <w:rPr/>
      </w:pPr>
      <w:r>
        <w:rPr>
          <w:sz w:val="24"/>
          <w:szCs w:val="24"/>
        </w:rPr>
        <w:t>safetail xs = if null xs then []</w:t>
      </w:r>
    </w:p>
    <w:p>
      <w:pPr>
        <w:pStyle w:val="Normal"/>
        <w:spacing w:lineRule="exact" w:line="260"/>
        <w:ind w:left="1185" w:hanging="0"/>
        <w:jc w:val="left"/>
        <w:rPr/>
      </w:pPr>
      <w:r>
        <w:rPr>
          <w:sz w:val="24"/>
          <w:szCs w:val="24"/>
        </w:rPr>
        <w:t>else tail xs</w:t>
      </w:r>
    </w:p>
    <w:p>
      <w:pPr>
        <w:pStyle w:val="Normal"/>
        <w:spacing w:lineRule="exact" w:line="180" w:before="10" w:after="0"/>
        <w:jc w:val="left"/>
        <w:rPr>
          <w:sz w:val="18"/>
          <w:szCs w:val="18"/>
        </w:rPr>
      </w:pPr>
      <w:r>
        <w:rPr>
          <w:sz w:val="18"/>
          <w:szCs w:val="18"/>
        </w:rPr>
      </w:r>
    </w:p>
    <w:p>
      <w:pPr>
        <w:pStyle w:val="Normal"/>
        <w:ind w:left="806" w:hanging="0"/>
        <w:jc w:val="left"/>
        <w:rPr/>
      </w:pPr>
      <w:r>
        <w:rPr>
          <w:sz w:val="24"/>
          <w:szCs w:val="24"/>
        </w:rPr>
        <w:t>2. Guarded equations;</w:t>
      </w:r>
    </w:p>
    <w:p>
      <w:pPr>
        <w:pStyle w:val="Normal"/>
        <w:spacing w:lineRule="exact" w:line="180" w:before="5" w:after="0"/>
        <w:jc w:val="left"/>
        <w:rPr>
          <w:sz w:val="18"/>
          <w:szCs w:val="18"/>
        </w:rPr>
      </w:pPr>
      <w:r>
        <w:rPr>
          <w:sz w:val="18"/>
          <w:szCs w:val="18"/>
        </w:rPr>
      </w:r>
    </w:p>
    <w:p>
      <w:pPr>
        <w:pStyle w:val="Normal"/>
        <w:ind w:left="1108" w:hanging="0"/>
        <w:jc w:val="left"/>
        <w:rPr/>
      </w:pPr>
      <w:r>
        <w:rPr>
          <w:sz w:val="24"/>
          <w:szCs w:val="24"/>
        </w:rPr>
        <w:t>safetail xs | null xs = []</w:t>
      </w:r>
    </w:p>
    <w:p>
      <w:pPr>
        <w:pStyle w:val="Normal"/>
        <w:spacing w:lineRule="exact" w:line="180" w:before="5" w:after="0"/>
        <w:jc w:val="left"/>
        <w:rPr>
          <w:sz w:val="18"/>
          <w:szCs w:val="18"/>
        </w:rPr>
      </w:pPr>
      <w:r>
        <w:rPr>
          <w:sz w:val="18"/>
          <w:szCs w:val="18"/>
        </w:rPr>
      </w:r>
    </w:p>
    <w:p>
      <w:pPr>
        <w:pStyle w:val="Normal"/>
        <w:ind w:left="1108" w:hanging="0"/>
        <w:jc w:val="left"/>
        <w:rPr/>
      </w:pPr>
      <w:r>
        <w:rPr>
          <w:sz w:val="24"/>
          <w:szCs w:val="24"/>
        </w:rPr>
        <w:t>| otherwise = tail xs</w:t>
      </w:r>
    </w:p>
    <w:p>
      <w:pPr>
        <w:pStyle w:val="Normal"/>
        <w:spacing w:lineRule="exact" w:line="200"/>
        <w:jc w:val="left"/>
        <w:rPr/>
      </w:pPr>
      <w:r>
        <w:rPr/>
      </w:r>
    </w:p>
    <w:p>
      <w:pPr>
        <w:pStyle w:val="Normal"/>
        <w:spacing w:lineRule="exact" w:line="240" w:before="18" w:after="0"/>
        <w:jc w:val="left"/>
        <w:rPr>
          <w:sz w:val="24"/>
          <w:szCs w:val="24"/>
        </w:rPr>
      </w:pPr>
      <w:r>
        <w:rPr>
          <w:sz w:val="24"/>
          <w:szCs w:val="24"/>
        </w:rPr>
      </w:r>
    </w:p>
    <w:p>
      <w:pPr>
        <w:pStyle w:val="Normal"/>
        <w:ind w:left="703" w:right="6390" w:hanging="0"/>
        <w:jc w:val="left"/>
        <w:rPr/>
      </w:pPr>
      <w:r>
        <w:rPr>
          <w:sz w:val="24"/>
          <w:szCs w:val="24"/>
        </w:rPr>
        <w:t>3. Pattern matching;</w:t>
      </w:r>
    </w:p>
    <w:p>
      <w:pPr>
        <w:pStyle w:val="Normal"/>
        <w:spacing w:lineRule="exact" w:line="260" w:before="16" w:after="0"/>
        <w:jc w:val="left"/>
        <w:rPr>
          <w:sz w:val="26"/>
          <w:szCs w:val="26"/>
        </w:rPr>
      </w:pPr>
      <w:r>
        <w:rPr>
          <w:sz w:val="26"/>
          <w:szCs w:val="26"/>
        </w:rPr>
      </w:r>
    </w:p>
    <w:p>
      <w:pPr>
        <w:pStyle w:val="Normal"/>
        <w:ind w:left="1123" w:hanging="0"/>
        <w:jc w:val="left"/>
        <w:rPr/>
      </w:pPr>
      <w:r>
        <w:rPr>
          <w:sz w:val="24"/>
          <w:szCs w:val="24"/>
        </w:rPr>
        <w:t>safetail [] = []</w:t>
      </w:r>
    </w:p>
    <w:p>
      <w:pPr>
        <w:pStyle w:val="Normal"/>
        <w:spacing w:before="2" w:after="0"/>
        <w:ind w:left="1123" w:hanging="0"/>
        <w:jc w:val="left"/>
        <w:rPr/>
      </w:pPr>
      <w:r>
        <w:rPr>
          <w:sz w:val="24"/>
          <w:szCs w:val="24"/>
        </w:rPr>
        <w:t>safetail xs = tail xs</w:t>
      </w:r>
    </w:p>
    <w:p>
      <w:pPr>
        <w:pStyle w:val="Normal"/>
        <w:spacing w:lineRule="exact" w:line="200"/>
        <w:jc w:val="left"/>
        <w:rPr/>
      </w:pPr>
      <w:r>
        <w:rPr/>
      </w:r>
    </w:p>
    <w:p>
      <w:pPr>
        <w:pStyle w:val="Normal"/>
        <w:spacing w:lineRule="exact" w:line="260" w:before="8" w:after="0"/>
        <w:jc w:val="left"/>
        <w:rPr>
          <w:sz w:val="26"/>
          <w:szCs w:val="26"/>
        </w:rPr>
      </w:pPr>
      <w:r>
        <w:rPr>
          <w:sz w:val="26"/>
          <w:szCs w:val="26"/>
        </w:rPr>
      </w:r>
    </w:p>
    <w:p>
      <w:pPr>
        <w:pStyle w:val="Normal"/>
        <w:ind w:left="320" w:right="7739" w:hanging="0"/>
        <w:jc w:val="left"/>
        <w:rPr/>
      </w:pPr>
      <w:r>
        <w:rPr>
          <w:b/>
          <w:sz w:val="24"/>
          <w:szCs w:val="24"/>
        </w:rPr>
        <w:t>OUTPUT:</w:t>
      </w:r>
    </w:p>
    <w:p>
      <w:pPr>
        <w:pStyle w:val="Normal"/>
        <w:spacing w:lineRule="exact" w:line="180" w:before="5" w:after="0"/>
        <w:jc w:val="left"/>
        <w:rPr>
          <w:sz w:val="18"/>
          <w:szCs w:val="18"/>
        </w:rPr>
      </w:pPr>
      <w:r>
        <w:rPr>
          <w:sz w:val="18"/>
          <w:szCs w:val="18"/>
        </w:rPr>
      </w:r>
    </w:p>
    <w:p>
      <w:pPr>
        <w:sectPr>
          <w:type w:val="nextPage"/>
          <w:pgSz w:w="11920" w:h="16838"/>
          <w:pgMar w:left="1120" w:right="1620" w:header="0" w:top="1560" w:footer="0" w:bottom="280" w:gutter="0"/>
          <w:pgNumType w:fmt="decimal"/>
          <w:formProt w:val="false"/>
          <w:textDirection w:val="lrTb"/>
          <w:docGrid w:type="default" w:linePitch="100" w:charSpace="8192"/>
        </w:sectPr>
        <w:pStyle w:val="Normal"/>
        <w:ind w:left="320" w:right="8632" w:hanging="0"/>
        <w:jc w:val="left"/>
        <w:rPr/>
      </w:pPr>
      <w:r>
        <w:rPr>
          <w:sz w:val="24"/>
          <w:szCs w:val="24"/>
        </w:rPr>
        <w:t>1.</w:t>
      </w:r>
    </w:p>
    <w:p>
      <w:pPr>
        <w:pStyle w:val="Normal"/>
        <w:spacing w:before="74" w:after="0"/>
        <w:ind w:left="321" w:hanging="0"/>
        <w:jc w:val="left"/>
        <w:rPr/>
      </w:pPr>
      <w:r>
        <w:drawing>
          <wp:anchor behindDoc="0" distT="0" distB="0" distL="0" distR="0" simplePos="0" locked="0" layoutInCell="0" allowOverlap="1" relativeHeight="3">
            <wp:simplePos x="0" y="0"/>
            <wp:positionH relativeFrom="column">
              <wp:posOffset>227965</wp:posOffset>
            </wp:positionH>
            <wp:positionV relativeFrom="paragraph">
              <wp:posOffset>635</wp:posOffset>
            </wp:positionV>
            <wp:extent cx="5467985" cy="22840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67985" cy="2284095"/>
                    </a:xfrm>
                    <a:prstGeom prst="rect">
                      <a:avLst/>
                    </a:prstGeom>
                  </pic:spPr>
                </pic:pic>
              </a:graphicData>
            </a:graphic>
          </wp:anchor>
        </w:drawing>
      </w:r>
      <w:r>
        <w:rPr>
          <w:sz w:val="24"/>
          <w:szCs w:val="24"/>
        </w:rPr>
        <w:t>2</w:t>
      </w:r>
      <w:r>
        <w:rPr>
          <w:sz w:val="24"/>
          <w:szCs w:val="24"/>
        </w:rPr>
        <w:t>.</w:t>
      </w:r>
    </w:p>
    <w:p>
      <w:pPr>
        <w:pStyle w:val="Normal"/>
        <w:spacing w:before="12" w:after="0"/>
        <w:ind w:left="120" w:hanging="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260975" cy="19380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260975" cy="1938020"/>
                    </a:xfrm>
                    <a:prstGeom prst="rect">
                      <a:avLst/>
                    </a:prstGeom>
                  </pic:spPr>
                </pic:pic>
              </a:graphicData>
            </a:graphic>
          </wp:anchor>
        </w:drawing>
      </w:r>
    </w:p>
    <w:p>
      <w:pPr>
        <w:pStyle w:val="Normal"/>
        <w:spacing w:lineRule="exact" w:line="160" w:before="8" w:after="0"/>
        <w:jc w:val="left"/>
        <w:rPr>
          <w:sz w:val="17"/>
          <w:szCs w:val="17"/>
        </w:rPr>
      </w:pPr>
      <w:r>
        <w:rPr>
          <w:sz w:val="17"/>
          <w:szCs w:val="17"/>
        </w:rPr>
      </w:r>
    </w:p>
    <w:p>
      <w:pPr>
        <w:pStyle w:val="Normal"/>
        <w:spacing w:lineRule="exact" w:line="200"/>
        <w:jc w:val="left"/>
        <w:rPr/>
      </w:pPr>
      <w:r>
        <w:rPr/>
      </w:r>
    </w:p>
    <w:p>
      <w:pPr>
        <w:pStyle w:val="Normal"/>
        <w:spacing w:lineRule="exact" w:line="200"/>
        <w:jc w:val="left"/>
        <w:rPr/>
      </w:pPr>
      <w:r>
        <w:rPr/>
      </w:r>
    </w:p>
    <w:p>
      <w:pPr>
        <w:pStyle w:val="Normal"/>
        <w:spacing w:lineRule="exact" w:line="200"/>
        <w:jc w:val="left"/>
        <w:rPr/>
      </w:pPr>
      <w:r>
        <w:rPr/>
      </w:r>
    </w:p>
    <w:p>
      <w:pPr>
        <w:pStyle w:val="Normal"/>
        <w:ind w:left="340" w:hanging="0"/>
        <w:jc w:val="left"/>
        <w:rPr>
          <w:sz w:val="24"/>
          <w:szCs w:val="24"/>
        </w:rPr>
      </w:pPr>
      <w:r>
        <w:rPr>
          <w:sz w:val="24"/>
          <w:szCs w:val="24"/>
        </w:rPr>
      </w:r>
    </w:p>
    <w:p>
      <w:pPr>
        <w:pStyle w:val="Normal"/>
        <w:ind w:left="340" w:hanging="0"/>
        <w:jc w:val="left"/>
        <w:rPr>
          <w:sz w:val="24"/>
          <w:szCs w:val="24"/>
        </w:rPr>
      </w:pPr>
      <w:r>
        <w:rPr>
          <w:sz w:val="24"/>
          <w:szCs w:val="24"/>
        </w:rPr>
      </w:r>
    </w:p>
    <w:p>
      <w:pPr>
        <w:pStyle w:val="Normal"/>
        <w:ind w:left="340" w:hanging="0"/>
        <w:jc w:val="left"/>
        <w:rPr>
          <w:sz w:val="24"/>
          <w:szCs w:val="24"/>
        </w:rPr>
      </w:pPr>
      <w:r>
        <w:rPr>
          <w:sz w:val="24"/>
          <w:szCs w:val="24"/>
        </w:rPr>
      </w:r>
    </w:p>
    <w:p>
      <w:pPr>
        <w:pStyle w:val="Normal"/>
        <w:ind w:left="340" w:hanging="0"/>
        <w:jc w:val="left"/>
        <w:rPr>
          <w:sz w:val="24"/>
          <w:szCs w:val="24"/>
        </w:rPr>
      </w:pPr>
      <w:r>
        <w:rPr>
          <w:sz w:val="24"/>
          <w:szCs w:val="24"/>
        </w:rPr>
      </w:r>
    </w:p>
    <w:p>
      <w:pPr>
        <w:pStyle w:val="Normal"/>
        <w:ind w:left="340" w:hanging="0"/>
        <w:jc w:val="left"/>
        <w:rPr>
          <w:sz w:val="24"/>
          <w:szCs w:val="24"/>
        </w:rPr>
      </w:pPr>
      <w:r>
        <w:rPr>
          <w:sz w:val="24"/>
          <w:szCs w:val="24"/>
        </w:rPr>
      </w:r>
    </w:p>
    <w:p>
      <w:pPr>
        <w:pStyle w:val="Normal"/>
        <w:ind w:left="340" w:hanging="0"/>
        <w:jc w:val="left"/>
        <w:rPr>
          <w:sz w:val="24"/>
          <w:szCs w:val="24"/>
        </w:rPr>
      </w:pPr>
      <w:r>
        <w:rPr>
          <w:sz w:val="24"/>
          <w:szCs w:val="24"/>
        </w:rPr>
      </w:r>
    </w:p>
    <w:p>
      <w:pPr>
        <w:pStyle w:val="Normal"/>
        <w:ind w:left="340" w:hanging="0"/>
        <w:jc w:val="left"/>
        <w:rPr>
          <w:sz w:val="24"/>
          <w:szCs w:val="24"/>
        </w:rPr>
      </w:pPr>
      <w:r>
        <w:rPr>
          <w:sz w:val="24"/>
          <w:szCs w:val="24"/>
        </w:rPr>
      </w:r>
    </w:p>
    <w:p>
      <w:pPr>
        <w:pStyle w:val="Normal"/>
        <w:ind w:left="340" w:hanging="0"/>
        <w:jc w:val="left"/>
        <w:rPr>
          <w:sz w:val="24"/>
          <w:szCs w:val="24"/>
        </w:rPr>
      </w:pPr>
      <w:r>
        <w:rPr>
          <w:sz w:val="24"/>
          <w:szCs w:val="24"/>
        </w:rPr>
      </w:r>
    </w:p>
    <w:p>
      <w:pPr>
        <w:pStyle w:val="Normal"/>
        <w:ind w:left="340" w:hanging="0"/>
        <w:jc w:val="left"/>
        <w:rPr/>
      </w:pPr>
      <w:r>
        <w:rPr>
          <w:sz w:val="24"/>
          <w:szCs w:val="24"/>
        </w:rPr>
        <w:t>3.</w:t>
      </w:r>
    </w:p>
    <w:p>
      <w:pPr>
        <w:pStyle w:val="Normal"/>
        <w:spacing w:before="2" w:after="0"/>
        <w:ind w:left="120" w:hanging="0"/>
        <w:jc w:val="left"/>
        <w:rPr/>
      </w:pPr>
      <w:r>
        <w:rPr/>
        <w:drawing>
          <wp:anchor behindDoc="0" distT="0" distB="0" distL="0" distR="0" simplePos="0" locked="0" layoutInCell="0" allowOverlap="1" relativeHeight="5">
            <wp:simplePos x="0" y="0"/>
            <wp:positionH relativeFrom="column">
              <wp:posOffset>233680</wp:posOffset>
            </wp:positionH>
            <wp:positionV relativeFrom="paragraph">
              <wp:posOffset>109855</wp:posOffset>
            </wp:positionV>
            <wp:extent cx="5368290" cy="14884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368290" cy="1488440"/>
                    </a:xfrm>
                    <a:prstGeom prst="rect">
                      <a:avLst/>
                    </a:prstGeom>
                  </pic:spPr>
                </pic:pic>
              </a:graphicData>
            </a:graphic>
          </wp:anchor>
        </w:drawing>
      </w:r>
    </w:p>
    <w:p>
      <w:pPr>
        <w:pStyle w:val="Normal"/>
        <w:spacing w:before="2" w:after="0"/>
        <w:ind w:left="120" w:hanging="0"/>
        <w:jc w:val="left"/>
        <w:rPr/>
      </w:pPr>
      <w:r>
        <w:rPr/>
      </w:r>
    </w:p>
    <w:p>
      <w:pPr>
        <w:pStyle w:val="Normal"/>
        <w:spacing w:before="2" w:after="0"/>
        <w:ind w:left="120" w:hanging="0"/>
        <w:jc w:val="left"/>
        <w:rPr/>
      </w:pPr>
      <w:r>
        <w:rPr/>
      </w:r>
    </w:p>
    <w:p>
      <w:pPr>
        <w:pStyle w:val="Normal"/>
        <w:spacing w:before="2" w:after="0"/>
        <w:ind w:left="120" w:hanging="0"/>
        <w:jc w:val="left"/>
        <w:rPr/>
      </w:pPr>
      <w:r>
        <w:rPr/>
      </w:r>
    </w:p>
    <w:p>
      <w:pPr>
        <w:pStyle w:val="Normal"/>
        <w:spacing w:lineRule="exact" w:line="140" w:before="6" w:after="0"/>
        <w:jc w:val="left"/>
        <w:rPr>
          <w:sz w:val="15"/>
          <w:szCs w:val="15"/>
        </w:rPr>
      </w:pPr>
      <w:r>
        <w:rPr>
          <w:sz w:val="15"/>
          <w:szCs w:val="15"/>
        </w:rPr>
      </w:r>
    </w:p>
    <w:p>
      <w:pPr>
        <w:pStyle w:val="Normal"/>
        <w:spacing w:lineRule="exact" w:line="200"/>
        <w:jc w:val="left"/>
        <w:rPr/>
      </w:pPr>
      <w:r>
        <w:rPr/>
      </w:r>
    </w:p>
    <w:p>
      <w:pPr>
        <w:pStyle w:val="Normal"/>
        <w:spacing w:lineRule="exact" w:line="200"/>
        <w:jc w:val="left"/>
        <w:rPr/>
      </w:pPr>
      <w:r>
        <w:rPr/>
      </w:r>
    </w:p>
    <w:p>
      <w:pPr>
        <w:pStyle w:val="Normal"/>
        <w:spacing w:lineRule="exact" w:line="200"/>
        <w:jc w:val="left"/>
        <w:rPr/>
      </w:pPr>
      <w:r>
        <w:rPr/>
      </w:r>
    </w:p>
    <w:p>
      <w:pPr>
        <w:pStyle w:val="Normal"/>
        <w:spacing w:lineRule="exact" w:line="200"/>
        <w:jc w:val="left"/>
        <w:rPr/>
      </w:pPr>
      <w:r>
        <w:rPr/>
      </w:r>
    </w:p>
    <w:p>
      <w:pPr>
        <w:pStyle w:val="Normal"/>
        <w:spacing w:lineRule="exact" w:line="200"/>
        <w:jc w:val="left"/>
        <w:rPr/>
      </w:pPr>
      <w:r>
        <w:rPr/>
      </w:r>
    </w:p>
    <w:p>
      <w:pPr>
        <w:pStyle w:val="Normal"/>
        <w:spacing w:lineRule="exact" w:line="200"/>
        <w:jc w:val="left"/>
        <w:rPr/>
      </w:pPr>
      <w:r>
        <w:rPr/>
      </w:r>
    </w:p>
    <w:p>
      <w:pPr>
        <w:pStyle w:val="Normal"/>
        <w:ind w:left="340" w:hanging="0"/>
        <w:jc w:val="left"/>
        <w:rPr>
          <w:b/>
          <w:b/>
          <w:sz w:val="24"/>
          <w:szCs w:val="24"/>
        </w:rPr>
      </w:pPr>
      <w:r>
        <w:rPr>
          <w:b/>
          <w:sz w:val="24"/>
          <w:szCs w:val="24"/>
        </w:rPr>
      </w:r>
    </w:p>
    <w:p>
      <w:pPr>
        <w:pStyle w:val="Normal"/>
        <w:ind w:left="340" w:hanging="0"/>
        <w:jc w:val="left"/>
        <w:rPr>
          <w:b/>
          <w:b/>
          <w:sz w:val="24"/>
          <w:szCs w:val="24"/>
        </w:rPr>
      </w:pPr>
      <w:r>
        <w:rPr>
          <w:b/>
          <w:sz w:val="24"/>
          <w:szCs w:val="24"/>
        </w:rPr>
      </w:r>
    </w:p>
    <w:p>
      <w:pPr>
        <w:pStyle w:val="Normal"/>
        <w:ind w:left="340" w:hanging="0"/>
        <w:jc w:val="left"/>
        <w:rPr/>
      </w:pPr>
      <w:r>
        <w:rPr>
          <w:b/>
          <w:sz w:val="24"/>
          <w:szCs w:val="24"/>
        </w:rPr>
        <w:t>PROBLEM STATEMENT 2:</w:t>
      </w:r>
    </w:p>
    <w:p>
      <w:pPr>
        <w:pStyle w:val="Normal"/>
        <w:spacing w:lineRule="exact" w:line="180"/>
        <w:jc w:val="left"/>
        <w:rPr>
          <w:sz w:val="19"/>
          <w:szCs w:val="19"/>
        </w:rPr>
      </w:pPr>
      <w:r>
        <w:rPr>
          <w:sz w:val="19"/>
          <w:szCs w:val="19"/>
        </w:rPr>
      </w:r>
    </w:p>
    <w:p>
      <w:pPr>
        <w:pStyle w:val="Normal"/>
        <w:ind w:left="340" w:hanging="0"/>
        <w:jc w:val="left"/>
        <w:rPr/>
      </w:pPr>
      <w:r>
        <w:rPr>
          <w:sz w:val="24"/>
          <w:szCs w:val="24"/>
        </w:rPr>
        <w:t>Write a Haskell program to implement a simple calculator. (use case statement)</w:t>
      </w:r>
    </w:p>
    <w:p>
      <w:pPr>
        <w:pStyle w:val="Normal"/>
        <w:spacing w:lineRule="exact" w:line="160" w:before="8" w:after="0"/>
        <w:jc w:val="left"/>
        <w:rPr>
          <w:sz w:val="17"/>
          <w:szCs w:val="17"/>
        </w:rPr>
      </w:pPr>
      <w:r>
        <w:rPr>
          <w:sz w:val="17"/>
          <w:szCs w:val="17"/>
        </w:rPr>
      </w:r>
    </w:p>
    <w:p>
      <w:pPr>
        <w:pStyle w:val="Normal"/>
        <w:spacing w:lineRule="exact" w:line="200"/>
        <w:jc w:val="left"/>
        <w:rPr/>
      </w:pPr>
      <w:r>
        <w:rPr/>
      </w:r>
    </w:p>
    <w:p>
      <w:pPr>
        <w:pStyle w:val="Normal"/>
        <w:spacing w:lineRule="exact" w:line="200"/>
        <w:jc w:val="left"/>
        <w:rPr/>
      </w:pPr>
      <w:r>
        <w:rPr/>
      </w:r>
    </w:p>
    <w:p>
      <w:pPr>
        <w:pStyle w:val="Normal"/>
        <w:ind w:left="340" w:hanging="0"/>
        <w:jc w:val="left"/>
        <w:rPr/>
      </w:pPr>
      <w:r>
        <w:rPr>
          <w:b/>
          <w:sz w:val="24"/>
          <w:szCs w:val="24"/>
        </w:rPr>
        <w:t>CODE:</w:t>
      </w:r>
    </w:p>
    <w:p>
      <w:pPr>
        <w:pStyle w:val="Normal"/>
        <w:spacing w:lineRule="exact" w:line="260" w:before="11" w:after="0"/>
        <w:jc w:val="left"/>
        <w:rPr>
          <w:sz w:val="26"/>
          <w:szCs w:val="26"/>
        </w:rPr>
      </w:pPr>
      <w:r>
        <w:rPr>
          <w:sz w:val="26"/>
          <w:szCs w:val="26"/>
        </w:rPr>
      </w:r>
    </w:p>
    <w:p>
      <w:pPr>
        <w:pStyle w:val="Normal"/>
        <w:ind w:left="82" w:right="7585" w:hanging="0"/>
        <w:jc w:val="left"/>
        <w:rPr/>
      </w:pPr>
      <w:r>
        <w:rPr>
          <w:sz w:val="24"/>
          <w:szCs w:val="24"/>
        </w:rPr>
        <w:t>solveEqn = do</w:t>
      </w:r>
    </w:p>
    <w:p>
      <w:pPr>
        <w:pStyle w:val="Normal"/>
        <w:spacing w:lineRule="exact" w:line="260"/>
        <w:ind w:left="840" w:hanging="0"/>
        <w:jc w:val="left"/>
        <w:rPr/>
      </w:pPr>
      <w:r>
        <w:rPr>
          <w:sz w:val="24"/>
          <w:szCs w:val="24"/>
        </w:rPr>
        <w:t>putStrLn "Enter number 1 "</w:t>
      </w:r>
    </w:p>
    <w:p>
      <w:pPr>
        <w:pStyle w:val="Normal"/>
        <w:spacing w:before="2" w:after="0"/>
        <w:ind w:left="840" w:hanging="0"/>
        <w:jc w:val="left"/>
        <w:rPr/>
      </w:pPr>
      <w:r>
        <w:rPr>
          <w:sz w:val="24"/>
          <w:szCs w:val="24"/>
        </w:rPr>
        <w:t>input1 &lt;- getLine</w:t>
      </w:r>
    </w:p>
    <w:p>
      <w:pPr>
        <w:pStyle w:val="Normal"/>
        <w:spacing w:lineRule="exact" w:line="260"/>
        <w:ind w:left="840" w:hanging="0"/>
        <w:jc w:val="left"/>
        <w:rPr/>
      </w:pPr>
      <w:r>
        <w:rPr>
          <w:sz w:val="24"/>
          <w:szCs w:val="24"/>
        </w:rPr>
        <w:t>putStrLn "Enter number 2 "</w:t>
      </w:r>
    </w:p>
    <w:p>
      <w:pPr>
        <w:pStyle w:val="Normal"/>
        <w:spacing w:before="2" w:after="0"/>
        <w:ind w:left="840" w:hanging="0"/>
        <w:jc w:val="left"/>
        <w:rPr/>
      </w:pPr>
      <w:r>
        <w:rPr>
          <w:sz w:val="24"/>
          <w:szCs w:val="24"/>
        </w:rPr>
        <w:t>input2 &lt;- getLine</w:t>
      </w:r>
    </w:p>
    <w:p>
      <w:pPr>
        <w:pStyle w:val="Normal"/>
        <w:spacing w:lineRule="exact" w:line="260"/>
        <w:ind w:left="840" w:hanging="0"/>
        <w:jc w:val="left"/>
        <w:rPr/>
      </w:pPr>
      <w:r>
        <w:rPr>
          <w:sz w:val="24"/>
          <w:szCs w:val="24"/>
        </w:rPr>
        <w:t>let a = (read input1 :: Int)</w:t>
      </w:r>
    </w:p>
    <w:p>
      <w:pPr>
        <w:pStyle w:val="Normal"/>
        <w:spacing w:before="2" w:after="0"/>
        <w:ind w:left="840" w:hanging="0"/>
        <w:jc w:val="left"/>
        <w:rPr/>
      </w:pPr>
      <w:r>
        <w:rPr>
          <w:sz w:val="24"/>
          <w:szCs w:val="24"/>
        </w:rPr>
        <w:t>let b = (read input2 :: Int)</w:t>
      </w:r>
    </w:p>
    <w:p>
      <w:pPr>
        <w:pStyle w:val="Normal"/>
        <w:spacing w:lineRule="exact" w:line="260"/>
        <w:ind w:left="840" w:hanging="0"/>
        <w:jc w:val="left"/>
        <w:rPr/>
      </w:pPr>
      <w:r>
        <w:rPr>
          <w:sz w:val="24"/>
          <w:szCs w:val="24"/>
        </w:rPr>
        <w:t>putStrLn "Enter the operator from(+,-,/,*)"</w:t>
      </w:r>
    </w:p>
    <w:p>
      <w:pPr>
        <w:pStyle w:val="Normal"/>
        <w:spacing w:lineRule="exact" w:line="260" w:before="7" w:after="0"/>
        <w:ind w:left="840" w:right="6374" w:hanging="0"/>
        <w:jc w:val="left"/>
        <w:rPr/>
      </w:pPr>
      <w:r>
        <w:rPr>
          <w:sz w:val="24"/>
          <w:szCs w:val="24"/>
        </w:rPr>
        <w:t>oper &lt;- getChar return (case oper of</w:t>
      </w:r>
    </w:p>
    <w:p>
      <w:pPr>
        <w:pStyle w:val="Normal"/>
        <w:spacing w:lineRule="exact" w:line="260"/>
        <w:ind w:left="1522" w:right="6333" w:hanging="0"/>
        <w:jc w:val="left"/>
        <w:rPr/>
      </w:pPr>
      <w:r>
        <w:rPr>
          <w:sz w:val="24"/>
          <w:szCs w:val="24"/>
        </w:rPr>
        <w:t>'+' -&gt; (a + b)</w:t>
      </w:r>
    </w:p>
    <w:p>
      <w:pPr>
        <w:pStyle w:val="Normal"/>
        <w:spacing w:lineRule="exact" w:line="260"/>
        <w:ind w:left="1522" w:right="6447" w:hanging="0"/>
        <w:jc w:val="left"/>
        <w:rPr/>
      </w:pPr>
      <w:r>
        <w:rPr>
          <w:sz w:val="24"/>
          <w:szCs w:val="24"/>
        </w:rPr>
        <w:t>'-' -&gt; (a - b)</w:t>
      </w:r>
    </w:p>
    <w:p>
      <w:pPr>
        <w:pStyle w:val="Normal"/>
        <w:spacing w:before="2" w:after="0"/>
        <w:ind w:left="1560" w:hanging="0"/>
        <w:jc w:val="left"/>
        <w:rPr/>
      </w:pPr>
      <w:r>
        <w:rPr>
          <w:sz w:val="24"/>
          <w:szCs w:val="24"/>
        </w:rPr>
        <w:t>'/' -&gt; (a `div` b)</w:t>
      </w:r>
    </w:p>
    <w:p>
      <w:pPr>
        <w:pStyle w:val="Normal"/>
        <w:spacing w:lineRule="exact" w:line="260"/>
        <w:ind w:left="1522" w:right="6280" w:hanging="0"/>
        <w:jc w:val="left"/>
        <w:rPr/>
      </w:pPr>
      <w:r>
        <w:rPr>
          <w:sz w:val="24"/>
          <w:szCs w:val="24"/>
        </w:rPr>
        <w:t>'*' -&gt; (a * b))</w:t>
      </w:r>
    </w:p>
    <w:p>
      <w:pPr>
        <w:pStyle w:val="Normal"/>
        <w:spacing w:lineRule="exact" w:line="260" w:before="17" w:after="0"/>
        <w:jc w:val="left"/>
        <w:rPr>
          <w:sz w:val="26"/>
          <w:szCs w:val="26"/>
        </w:rPr>
      </w:pPr>
      <w:r>
        <w:rPr>
          <w:sz w:val="26"/>
          <w:szCs w:val="26"/>
        </w:rPr>
      </w:r>
    </w:p>
    <w:p>
      <w:pPr>
        <w:pStyle w:val="Normal"/>
        <w:ind w:left="783" w:hanging="0"/>
        <w:jc w:val="left"/>
        <w:rPr/>
      </w:pPr>
      <w:r>
        <w:rPr>
          <w:sz w:val="24"/>
          <w:szCs w:val="24"/>
        </w:rPr>
        <w:t>main = do</w:t>
      </w:r>
    </w:p>
    <w:p>
      <w:pPr>
        <w:pStyle w:val="Normal"/>
        <w:spacing w:before="2" w:after="0"/>
        <w:ind w:left="783" w:hanging="0"/>
        <w:jc w:val="left"/>
        <w:rPr/>
      </w:pPr>
      <w:r>
        <w:rPr>
          <w:sz w:val="24"/>
          <w:szCs w:val="24"/>
        </w:rPr>
        <w:t>eval &lt;- solveEqn</w:t>
      </w:r>
    </w:p>
    <w:p>
      <w:pPr>
        <w:sectPr>
          <w:type w:val="nextPage"/>
          <w:pgSz w:w="11920" w:h="16838"/>
          <w:pgMar w:left="1100" w:right="1680" w:header="0" w:top="1320" w:footer="0" w:bottom="280" w:gutter="0"/>
          <w:pgNumType w:fmt="decimal"/>
          <w:formProt w:val="false"/>
          <w:textDirection w:val="lrTb"/>
          <w:docGrid w:type="default" w:linePitch="100" w:charSpace="8192"/>
        </w:sectPr>
        <w:pStyle w:val="Normal"/>
        <w:spacing w:lineRule="exact" w:line="260"/>
        <w:ind w:left="783" w:hanging="0"/>
        <w:jc w:val="left"/>
        <w:rPr/>
      </w:pPr>
      <w:r>
        <w:rPr>
          <w:sz w:val="24"/>
          <w:szCs w:val="24"/>
        </w:rPr>
        <w:t>print ("Answer is " ++show(eval))</w:t>
      </w:r>
    </w:p>
    <w:p>
      <w:pPr>
        <w:pStyle w:val="Normal"/>
        <w:spacing w:before="70" w:after="0"/>
        <w:ind w:left="320" w:hanging="0"/>
        <w:jc w:val="left"/>
        <w:rPr/>
      </w:pPr>
      <w:r>
        <w:drawing>
          <wp:anchor behindDoc="1" distT="0" distB="0" distL="0" distR="0" simplePos="0" locked="0" layoutInCell="0" allowOverlap="1" relativeHeight="2">
            <wp:simplePos x="0" y="0"/>
            <wp:positionH relativeFrom="page">
              <wp:posOffset>901700</wp:posOffset>
            </wp:positionH>
            <wp:positionV relativeFrom="paragraph">
              <wp:posOffset>26670</wp:posOffset>
            </wp:positionV>
            <wp:extent cx="897255" cy="238760"/>
            <wp:effectExtent l="0" t="0" r="0" b="0"/>
            <wp:wrapNone/>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897255" cy="238760"/>
                    </a:xfrm>
                    <a:prstGeom prst="rect">
                      <a:avLst/>
                    </a:prstGeom>
                  </pic:spPr>
                </pic:pic>
              </a:graphicData>
            </a:graphic>
          </wp:anchor>
        </w:drawing>
      </w:r>
      <w:r>
        <w:rPr>
          <w:b/>
          <w:sz w:val="30"/>
          <w:szCs w:val="30"/>
        </w:rPr>
        <w:t>O</w:t>
      </w:r>
      <w:r>
        <w:rPr>
          <w:b/>
          <w:sz w:val="30"/>
          <w:szCs w:val="30"/>
        </w:rPr>
        <w:t>UTPUT:</w:t>
      </w:r>
    </w:p>
    <w:p>
      <w:pPr>
        <w:pStyle w:val="Normal"/>
        <w:spacing w:lineRule="exact" w:line="260" w:before="20" w:after="0"/>
        <w:jc w:val="left"/>
        <w:rPr>
          <w:sz w:val="26"/>
          <w:szCs w:val="26"/>
        </w:rPr>
      </w:pPr>
      <w:r>
        <w:rPr>
          <w:sz w:val="26"/>
          <w:szCs w:val="26"/>
        </w:rPr>
      </w:r>
    </w:p>
    <w:p>
      <w:pPr>
        <w:pStyle w:val="Normal"/>
        <w:ind w:left="100" w:hanging="0"/>
        <w:jc w:val="left"/>
        <w:rPr/>
      </w:pPr>
      <w:r>
        <w:rPr/>
        <w:drawing>
          <wp:anchor behindDoc="0" distT="0" distB="0" distL="0" distR="0" simplePos="0" locked="0" layoutInCell="0" allowOverlap="1" relativeHeight="6">
            <wp:simplePos x="0" y="0"/>
            <wp:positionH relativeFrom="column">
              <wp:posOffset>252730</wp:posOffset>
            </wp:positionH>
            <wp:positionV relativeFrom="paragraph">
              <wp:posOffset>635</wp:posOffset>
            </wp:positionV>
            <wp:extent cx="5057775" cy="288099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057775" cy="2880995"/>
                    </a:xfrm>
                    <a:prstGeom prst="rect">
                      <a:avLst/>
                    </a:prstGeom>
                  </pic:spPr>
                </pic:pic>
              </a:graphicData>
            </a:graphic>
          </wp:anchor>
        </w:drawing>
      </w:r>
    </w:p>
    <w:sectPr>
      <w:type w:val="nextPage"/>
      <w:pgSz w:w="11920" w:h="16838"/>
      <w:pgMar w:left="1120" w:right="1680" w:header="0" w:top="1360" w:footer="0" w:bottom="28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720"/>
        </w:tabs>
        <w:ind w:left="720" w:hanging="720"/>
      </w:pPr>
    </w:lvl>
    <w:lvl w:ilvl="1">
      <w:start w:val="1"/>
      <w:pStyle w:val="Heading2"/>
      <w:numFmt w:val="decimal"/>
      <w:lvlText w:val="%2."/>
      <w:lvlJc w:val="left"/>
      <w:pPr>
        <w:tabs>
          <w:tab w:val="num" w:pos="1440"/>
        </w:tabs>
        <w:ind w:left="1440" w:hanging="720"/>
      </w:pPr>
    </w:lvl>
    <w:lvl w:ilvl="2">
      <w:start w:val="1"/>
      <w:pStyle w:val="Heading3"/>
      <w:numFmt w:val="decimal"/>
      <w:lvlText w:val="%3."/>
      <w:lvlJc w:val="left"/>
      <w:pPr>
        <w:tabs>
          <w:tab w:val="num" w:pos="2160"/>
        </w:tabs>
        <w:ind w:left="2160" w:hanging="720"/>
      </w:pPr>
    </w:lvl>
    <w:lvl w:ilvl="3">
      <w:start w:val="1"/>
      <w:pStyle w:val="Heading4"/>
      <w:numFmt w:val="decimal"/>
      <w:lvlText w:val="%4."/>
      <w:lvlJc w:val="left"/>
      <w:pPr>
        <w:tabs>
          <w:tab w:val="num" w:pos="2880"/>
        </w:tabs>
        <w:ind w:left="2880" w:hanging="720"/>
      </w:pPr>
    </w:lvl>
    <w:lvl w:ilvl="4">
      <w:start w:val="1"/>
      <w:pStyle w:val="Heading5"/>
      <w:numFmt w:val="decimal"/>
      <w:lvlText w:val="%5."/>
      <w:lvlJc w:val="left"/>
      <w:pPr>
        <w:tabs>
          <w:tab w:val="num" w:pos="3600"/>
        </w:tabs>
        <w:ind w:left="3600" w:hanging="720"/>
      </w:pPr>
    </w:lvl>
    <w:lvl w:ilvl="5">
      <w:start w:val="1"/>
      <w:pStyle w:val="Heading6"/>
      <w:numFmt w:val="decimal"/>
      <w:lvlText w:val="%6."/>
      <w:lvlJc w:val="left"/>
      <w:pPr>
        <w:tabs>
          <w:tab w:val="num" w:pos="4320"/>
        </w:tabs>
        <w:ind w:left="4320" w:hanging="720"/>
      </w:pPr>
    </w:lvl>
    <w:lvl w:ilvl="6">
      <w:start w:val="1"/>
      <w:pStyle w:val="Heading7"/>
      <w:numFmt w:val="decimal"/>
      <w:lvlText w:val="%7."/>
      <w:lvlJc w:val="left"/>
      <w:pPr>
        <w:tabs>
          <w:tab w:val="num" w:pos="5040"/>
        </w:tabs>
        <w:ind w:left="5040" w:hanging="720"/>
      </w:pPr>
    </w:lvl>
    <w:lvl w:ilvl="7">
      <w:start w:val="1"/>
      <w:pStyle w:val="Heading8"/>
      <w:numFmt w:val="decimal"/>
      <w:lvlText w:val="%8."/>
      <w:lvlJc w:val="left"/>
      <w:pPr>
        <w:tabs>
          <w:tab w:val="num" w:pos="5760"/>
        </w:tabs>
        <w:ind w:left="5760" w:hanging="720"/>
      </w:pPr>
    </w:lvl>
    <w:lvl w:ilvl="8">
      <w:start w:val="1"/>
      <w:pStyle w:val="Heading9"/>
      <w:numFmt w:val="decimal"/>
      <w:lvlText w:val="%9."/>
      <w:lvlJc w:val="left"/>
      <w:pPr>
        <w:tabs>
          <w:tab w:val="num" w:pos="6480"/>
        </w:tabs>
        <w:ind w:left="6480" w:hanging="720"/>
      </w:pPr>
    </w:lvl>
  </w:abstractNum>
  <w:num w:numId="1">
    <w:abstractNumId w:val="1"/>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b3490"/>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link w:val="Heading1Char"/>
    <w:uiPriority w:val="9"/>
    <w:qFormat/>
    <w:rsid w:val="001b3490"/>
    <w:pPr>
      <w:keepNext w:val="true"/>
      <w:numPr>
        <w:ilvl w:val="0"/>
        <w:numId w:val="1"/>
      </w:numPr>
      <w:spacing w:before="240" w:after="60"/>
      <w:outlineLvl w:val="0"/>
    </w:pPr>
    <w:rPr>
      <w:rFonts w:ascii="Cambria" w:hAnsi="Cambria" w:eastAsia="" w:cs="" w:asciiTheme="majorHAnsi" w:cstheme="majorBidi" w:eastAsiaTheme="majorEastAsia" w:hAnsiTheme="majorHAnsi"/>
      <w:b/>
      <w:bCs/>
      <w:kern w:val="2"/>
      <w:sz w:val="32"/>
      <w:szCs w:val="32"/>
    </w:rPr>
  </w:style>
  <w:style w:type="paragraph" w:styleId="Heading2">
    <w:name w:val="Heading 2"/>
    <w:basedOn w:val="Normal"/>
    <w:next w:val="Normal"/>
    <w:link w:val="Heading2Char"/>
    <w:uiPriority w:val="9"/>
    <w:semiHidden/>
    <w:unhideWhenUsed/>
    <w:qFormat/>
    <w:rsid w:val="001b3490"/>
    <w:pPr>
      <w:keepNext w:val="true"/>
      <w:numPr>
        <w:ilvl w:val="1"/>
        <w:numId w:val="1"/>
      </w:numPr>
      <w:spacing w:before="240" w:after="60"/>
      <w:outlineLvl w:val="1"/>
    </w:pPr>
    <w:rPr>
      <w:rFonts w:ascii="Cambria" w:hAnsi="Cambria" w:eastAsia="" w:cs="" w:asciiTheme="majorHAnsi" w:cstheme="majorBid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1b3490"/>
    <w:pPr>
      <w:keepNext w:val="true"/>
      <w:numPr>
        <w:ilvl w:val="2"/>
        <w:numId w:val="1"/>
      </w:numPr>
      <w:spacing w:before="240" w:after="60"/>
      <w:outlineLvl w:val="2"/>
    </w:pPr>
    <w:rPr>
      <w:rFonts w:ascii="Cambria" w:hAnsi="Cambria" w:eastAsia="" w:cs="" w:asciiTheme="majorHAnsi" w:cstheme="majorBid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1b3490"/>
    <w:pPr>
      <w:keepNext w:val="true"/>
      <w:numPr>
        <w:ilvl w:val="3"/>
        <w:numId w:val="1"/>
      </w:numPr>
      <w:spacing w:before="240" w:after="60"/>
      <w:outlineLvl w:val="3"/>
    </w:pPr>
    <w:rPr>
      <w:rFonts w:ascii="Calibri" w:hAnsi="Calibri" w:eastAsia="" w:cs="" w:asciiTheme="minorHAnsi" w:cstheme="minorBidi" w:eastAsiaTheme="minorEastAsia" w:hAnsiTheme="minorHAns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Calibri" w:hAnsi="Calibri" w:eastAsia="" w:cs="" w:asciiTheme="minorHAnsi" w:cstheme="minorBidi" w:eastAsiaTheme="minorEastAsia" w:hAnsiTheme="minorHAns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Calibri" w:hAnsi="Calibri" w:eastAsia="" w:cs="" w:asciiTheme="minorHAnsi" w:cstheme="minorBidi" w:eastAsiaTheme="minorEastAsia" w:hAnsiTheme="minorHAns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Calibri" w:hAnsi="Calibri" w:eastAsia="" w:cs="" w:asciiTheme="minorHAnsi" w:cstheme="minorBidi" w:eastAsiaTheme="minorEastAsia" w:hAnsiTheme="minorHAns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Cambria" w:hAnsi="Cambria" w:eastAsia="" w:cs="" w:asciiTheme="majorHAnsi" w:cstheme="majorBidi" w:eastAsiaTheme="majorEastAsia" w:hAnsiTheme="majorHAnsi"/>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b3490"/>
    <w:rPr>
      <w:rFonts w:ascii="Cambria" w:hAnsi="Cambria" w:eastAsia="" w:cs="" w:asciiTheme="majorHAnsi" w:cstheme="majorBidi" w:eastAsiaTheme="majorEastAsia" w:hAnsiTheme="majorHAnsi"/>
      <w:b/>
      <w:bCs/>
      <w:kern w:val="2"/>
      <w:sz w:val="32"/>
      <w:szCs w:val="32"/>
    </w:rPr>
  </w:style>
  <w:style w:type="character" w:styleId="Heading2Char" w:customStyle="1">
    <w:name w:val="Heading 2 Char"/>
    <w:basedOn w:val="DefaultParagraphFont"/>
    <w:link w:val="Heading2"/>
    <w:uiPriority w:val="9"/>
    <w:semiHidden/>
    <w:qFormat/>
    <w:rsid w:val="001b3490"/>
    <w:rPr>
      <w:rFonts w:ascii="Cambria" w:hAnsi="Cambria" w:eastAsia="" w:cs="" w:asciiTheme="majorHAnsi" w:cstheme="majorBidi" w:eastAsiaTheme="majorEastAsia" w:hAnsiTheme="majorHAnsi"/>
      <w:b/>
      <w:bCs/>
      <w:i/>
      <w:iCs/>
      <w:sz w:val="28"/>
      <w:szCs w:val="28"/>
    </w:rPr>
  </w:style>
  <w:style w:type="character" w:styleId="Heading3Char" w:customStyle="1">
    <w:name w:val="Heading 3 Char"/>
    <w:basedOn w:val="DefaultParagraphFont"/>
    <w:link w:val="Heading3"/>
    <w:uiPriority w:val="9"/>
    <w:semiHidden/>
    <w:qFormat/>
    <w:rsid w:val="001b3490"/>
    <w:rPr>
      <w:rFonts w:ascii="Cambria" w:hAnsi="Cambria" w:eastAsia="" w:cs="" w:asciiTheme="majorHAnsi" w:cstheme="majorBidi" w:eastAsiaTheme="majorEastAsia" w:hAnsiTheme="majorHAnsi"/>
      <w:b/>
      <w:bCs/>
      <w:sz w:val="26"/>
      <w:szCs w:val="26"/>
    </w:rPr>
  </w:style>
  <w:style w:type="character" w:styleId="Heading4Char" w:customStyle="1">
    <w:name w:val="Heading 4 Char"/>
    <w:basedOn w:val="DefaultParagraphFont"/>
    <w:link w:val="Heading4"/>
    <w:uiPriority w:val="9"/>
    <w:semiHidden/>
    <w:qFormat/>
    <w:rsid w:val="001b3490"/>
    <w:rPr>
      <w:rFonts w:ascii="Calibri" w:hAnsi="Calibri" w:eastAsia="" w:cs="" w:asciiTheme="minorHAnsi" w:cstheme="minorBidi" w:eastAsiaTheme="minorEastAsia" w:hAnsiTheme="minorHAnsi"/>
      <w:b/>
      <w:bCs/>
      <w:sz w:val="28"/>
      <w:szCs w:val="28"/>
    </w:rPr>
  </w:style>
  <w:style w:type="character" w:styleId="Heading5Char" w:customStyle="1">
    <w:name w:val="Heading 5 Char"/>
    <w:basedOn w:val="DefaultParagraphFont"/>
    <w:link w:val="Heading5"/>
    <w:uiPriority w:val="9"/>
    <w:semiHidden/>
    <w:qFormat/>
    <w:rsid w:val="001b3490"/>
    <w:rPr>
      <w:rFonts w:ascii="Calibri" w:hAnsi="Calibri" w:eastAsia="" w:cs="" w:asciiTheme="minorHAnsi" w:cstheme="minorBidi" w:eastAsiaTheme="minorEastAsia" w:hAnsiTheme="minorHAnsi"/>
      <w:b/>
      <w:bCs/>
      <w:i/>
      <w:iCs/>
      <w:sz w:val="26"/>
      <w:szCs w:val="26"/>
    </w:rPr>
  </w:style>
  <w:style w:type="character" w:styleId="Heading6Char" w:customStyle="1">
    <w:name w:val="Heading 6 Char"/>
    <w:basedOn w:val="DefaultParagraphFont"/>
    <w:link w:val="Heading6"/>
    <w:qFormat/>
    <w:rsid w:val="001b3490"/>
    <w:rPr>
      <w:b/>
      <w:bCs/>
      <w:sz w:val="22"/>
      <w:szCs w:val="22"/>
    </w:rPr>
  </w:style>
  <w:style w:type="character" w:styleId="Heading7Char" w:customStyle="1">
    <w:name w:val="Heading 7 Char"/>
    <w:basedOn w:val="DefaultParagraphFont"/>
    <w:link w:val="Heading7"/>
    <w:uiPriority w:val="9"/>
    <w:semiHidden/>
    <w:qFormat/>
    <w:rsid w:val="001b3490"/>
    <w:rPr>
      <w:rFonts w:ascii="Calibri" w:hAnsi="Calibri" w:eastAsia="" w:c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qFormat/>
    <w:rsid w:val="001b3490"/>
    <w:rPr>
      <w:rFonts w:ascii="Calibri" w:hAnsi="Calibri" w:eastAsia="" w:cs="" w:asciiTheme="minorHAnsi" w:cstheme="minorBidi" w:eastAsiaTheme="minorEastAsia" w:hAnsiTheme="minorHAnsi"/>
      <w:i/>
      <w:iCs/>
      <w:sz w:val="24"/>
      <w:szCs w:val="24"/>
    </w:rPr>
  </w:style>
  <w:style w:type="character" w:styleId="Heading9Char" w:customStyle="1">
    <w:name w:val="Heading 9 Char"/>
    <w:basedOn w:val="DefaultParagraphFont"/>
    <w:link w:val="Heading9"/>
    <w:uiPriority w:val="9"/>
    <w:semiHidden/>
    <w:qFormat/>
    <w:rsid w:val="001b3490"/>
    <w:rPr>
      <w:rFonts w:ascii="Cambria" w:hAnsi="Cambria" w:eastAsia="" w:cs="" w:asciiTheme="majorHAnsi" w:cstheme="majorBidi" w:eastAsiaTheme="majorEastAsia" w:hAnsiTheme="majorHAnsi"/>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LibreOffice/7.0.2.2$Windows_X86_64 LibreOffice_project/8349ace3c3162073abd90d81fd06dcfb6b36b994</Application>
  <Pages>5</Pages>
  <Words>426</Words>
  <Characters>1822</Characters>
  <CharactersWithSpaces>2219</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2020-12-01T06:28:00Z</dcterms:created>
  <dc:creator>admin</dc:creator>
  <dc:description/>
  <dc:language>en-IN</dc:language>
  <cp:lastModifiedBy/>
  <dcterms:modified xsi:type="dcterms:W3CDTF">2020-12-01T13:18:11Z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